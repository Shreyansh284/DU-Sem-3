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20F" w:rsidRDefault="0018220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617"/>
        <w:gridCol w:w="6476"/>
        <w:gridCol w:w="960"/>
        <w:gridCol w:w="960"/>
        <w:gridCol w:w="960"/>
      </w:tblGrid>
      <w:tr w:rsidR="000D4214" w:rsidRPr="00D75A6E" w:rsidTr="00D75A6E">
        <w:trPr>
          <w:trHeight w:val="300"/>
        </w:trPr>
        <w:tc>
          <w:tcPr>
            <w:tcW w:w="496" w:type="dxa"/>
            <w:noWrap/>
            <w:hideMark/>
          </w:tcPr>
          <w:p w:rsidR="000D4214" w:rsidRPr="00D75A6E" w:rsidRDefault="000D4214" w:rsidP="000D4214">
            <w:pPr>
              <w:rPr>
                <w:rFonts w:ascii="Roboto" w:hAnsi="Roboto"/>
                <w:b/>
                <w:bCs/>
                <w:szCs w:val="22"/>
              </w:rPr>
            </w:pPr>
            <w:r w:rsidRPr="00D75A6E">
              <w:rPr>
                <w:rFonts w:ascii="Roboto" w:hAnsi="Roboto"/>
                <w:b/>
                <w:bCs/>
                <w:szCs w:val="22"/>
              </w:rPr>
              <w:t>Sr.</w:t>
            </w:r>
          </w:p>
        </w:tc>
        <w:tc>
          <w:tcPr>
            <w:tcW w:w="617" w:type="dxa"/>
            <w:noWrap/>
            <w:hideMark/>
          </w:tcPr>
          <w:p w:rsidR="000D4214" w:rsidRPr="00D75A6E" w:rsidRDefault="000D4214" w:rsidP="000D4214">
            <w:pPr>
              <w:rPr>
                <w:rFonts w:ascii="Roboto" w:hAnsi="Roboto"/>
                <w:b/>
                <w:bCs/>
                <w:szCs w:val="22"/>
              </w:rPr>
            </w:pPr>
            <w:r w:rsidRPr="00D75A6E">
              <w:rPr>
                <w:rFonts w:ascii="Roboto" w:hAnsi="Roboto"/>
                <w:b/>
                <w:bCs/>
                <w:szCs w:val="22"/>
              </w:rPr>
              <w:t>Unit</w:t>
            </w:r>
          </w:p>
        </w:tc>
        <w:tc>
          <w:tcPr>
            <w:tcW w:w="6476" w:type="dxa"/>
            <w:hideMark/>
          </w:tcPr>
          <w:p w:rsidR="000D4214" w:rsidRPr="00D75A6E" w:rsidRDefault="000D4214" w:rsidP="000D4214">
            <w:pPr>
              <w:rPr>
                <w:rFonts w:ascii="Roboto" w:hAnsi="Roboto"/>
                <w:b/>
                <w:bCs/>
                <w:szCs w:val="22"/>
              </w:rPr>
            </w:pPr>
            <w:r w:rsidRPr="00D75A6E">
              <w:rPr>
                <w:rFonts w:ascii="Roboto" w:hAnsi="Roboto"/>
                <w:b/>
                <w:bCs/>
                <w:szCs w:val="22"/>
              </w:rPr>
              <w:t>Questions</w:t>
            </w:r>
          </w:p>
        </w:tc>
        <w:tc>
          <w:tcPr>
            <w:tcW w:w="960" w:type="dxa"/>
            <w:noWrap/>
            <w:hideMark/>
          </w:tcPr>
          <w:p w:rsidR="000D4214" w:rsidRPr="00D75A6E" w:rsidRDefault="000D4214" w:rsidP="000D4214">
            <w:pPr>
              <w:jc w:val="center"/>
              <w:rPr>
                <w:rFonts w:ascii="Roboto" w:hAnsi="Roboto"/>
                <w:b/>
                <w:bCs/>
                <w:szCs w:val="22"/>
              </w:rPr>
            </w:pPr>
            <w:r w:rsidRPr="00D75A6E">
              <w:rPr>
                <w:rFonts w:ascii="Roboto" w:hAnsi="Roboto"/>
                <w:b/>
                <w:bCs/>
                <w:szCs w:val="22"/>
              </w:rPr>
              <w:t>Marks</w:t>
            </w:r>
          </w:p>
        </w:tc>
        <w:tc>
          <w:tcPr>
            <w:tcW w:w="960" w:type="dxa"/>
            <w:noWrap/>
            <w:hideMark/>
          </w:tcPr>
          <w:p w:rsidR="000D4214" w:rsidRPr="00D75A6E" w:rsidRDefault="000D4214" w:rsidP="000D4214">
            <w:pPr>
              <w:jc w:val="center"/>
              <w:rPr>
                <w:rFonts w:ascii="Roboto" w:hAnsi="Roboto"/>
                <w:b/>
                <w:bCs/>
                <w:szCs w:val="22"/>
              </w:rPr>
            </w:pPr>
            <w:r w:rsidRPr="00D75A6E">
              <w:rPr>
                <w:rFonts w:ascii="Roboto" w:hAnsi="Roboto"/>
                <w:b/>
                <w:bCs/>
                <w:szCs w:val="22"/>
              </w:rPr>
              <w:t>BL</w:t>
            </w:r>
          </w:p>
        </w:tc>
        <w:tc>
          <w:tcPr>
            <w:tcW w:w="960" w:type="dxa"/>
            <w:noWrap/>
            <w:hideMark/>
          </w:tcPr>
          <w:p w:rsidR="000D4214" w:rsidRPr="00D75A6E" w:rsidRDefault="000D4214" w:rsidP="000D4214">
            <w:pPr>
              <w:jc w:val="center"/>
              <w:rPr>
                <w:rFonts w:ascii="Roboto" w:hAnsi="Roboto"/>
                <w:b/>
                <w:bCs/>
                <w:szCs w:val="22"/>
              </w:rPr>
            </w:pPr>
            <w:r w:rsidRPr="00D75A6E">
              <w:rPr>
                <w:rFonts w:ascii="Roboto" w:hAnsi="Roboto"/>
                <w:b/>
                <w:bCs/>
                <w:szCs w:val="22"/>
              </w:rPr>
              <w:t>CO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is Internet?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vAlign w:val="bottom"/>
            <w:hideMark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CO1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is WWW?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CO1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HTTP Request and Response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CO1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 tips for effective navigation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the points which should be considered for planning a website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Web Design Issues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is Float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Heading tags in HTML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CO1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Media tags in HTML5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CO1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Write the Difference between POST and GET methods.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CO1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CSS Variables.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wild card selectors in CSS.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different types of Lists in HTML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CO1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Meta tags in HTML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CO1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Explain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new in HTML 5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CO1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is CSS? Explain the different types of CSS.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Explain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new in CSS3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Media Queries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different types of selectors in CSS.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Explain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Psudo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classes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Float Property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Explain Layer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Propery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need of Box Sizing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Explain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Psudo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elements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Background properties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Font Properties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Text Properties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the box model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Explain Gradient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Backgraound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Animations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is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is Reboot in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What are the important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globals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Bootstrap 5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 utility classes in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Explain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Breakpoins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Bootstrap.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Containers in Bootstrap.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Shadow utility classes in Bootstrap.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Explain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visiblility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utility classes in Bootstrap.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Opacity utility classes in Bootstrap.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Bootstrap classes which can be used with images.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Grid System in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Explain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utility classes in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background utility classes in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border utility classes in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Text utility classes in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46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Typography in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Bootstrap Tables.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 any 10 components in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Bootstrap forms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Display utility classes in Bootstrap.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51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spacing utility classes in Bootstrap.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52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pop-up boxes in JavaScript with example.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CO3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53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Why do you need validation? Write HTML and JavaScript code to validate the email address using regular expression.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CO4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54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do you mean by event in JavaScript? Give at least two examples of events with their handling.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CO4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55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the Document Object Model with example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CO4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are the advantages and disadvantages of client side scripting?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CO3</w:t>
            </w:r>
          </w:p>
        </w:tc>
      </w:tr>
    </w:tbl>
    <w:p w:rsidR="0018220F" w:rsidRDefault="0018220F">
      <w:pPr>
        <w:spacing w:after="0" w:line="240" w:lineRule="auto"/>
      </w:pPr>
    </w:p>
    <w:p w:rsidR="005C697A" w:rsidRPr="00AC1E50" w:rsidRDefault="009B114D">
      <w:pPr>
        <w:spacing w:after="0" w:line="240" w:lineRule="auto"/>
        <w:rPr>
          <w:color w:val="FF0000"/>
          <w:sz w:val="28"/>
        </w:rPr>
      </w:pPr>
      <w:r w:rsidRPr="00AC1E50">
        <w:rPr>
          <w:b/>
          <w:sz w:val="28"/>
          <w:szCs w:val="28"/>
        </w:rPr>
        <w:t>Note:</w:t>
      </w:r>
      <w:r>
        <w:t xml:space="preserve"> </w:t>
      </w:r>
      <w:r w:rsidRPr="00AC1E50">
        <w:rPr>
          <w:b/>
          <w:color w:val="FF0000"/>
          <w:sz w:val="28"/>
        </w:rPr>
        <w:t xml:space="preserve">for the chapter-3 of </w:t>
      </w:r>
      <w:proofErr w:type="spellStart"/>
      <w:r w:rsidRPr="00AC1E50">
        <w:rPr>
          <w:b/>
          <w:color w:val="FF0000"/>
          <w:sz w:val="28"/>
        </w:rPr>
        <w:t>javascript</w:t>
      </w:r>
      <w:proofErr w:type="spellEnd"/>
      <w:r w:rsidRPr="00AC1E50">
        <w:rPr>
          <w:b/>
          <w:color w:val="FF0000"/>
          <w:sz w:val="28"/>
        </w:rPr>
        <w:t xml:space="preserve"> and chapter-4 DOM you need to be prepared for the demonstration type of questions</w:t>
      </w:r>
      <w:r w:rsidR="005C697A" w:rsidRPr="00AC1E50">
        <w:rPr>
          <w:b/>
          <w:color w:val="FF0000"/>
          <w:sz w:val="28"/>
        </w:rPr>
        <w:t xml:space="preserve">, like: ES6 Array methods, ES6 </w:t>
      </w:r>
      <w:proofErr w:type="spellStart"/>
      <w:r w:rsidR="005C697A" w:rsidRPr="00AC1E50">
        <w:rPr>
          <w:b/>
          <w:color w:val="FF0000"/>
          <w:sz w:val="28"/>
        </w:rPr>
        <w:t>destructuring</w:t>
      </w:r>
      <w:proofErr w:type="spellEnd"/>
      <w:r w:rsidR="005C697A" w:rsidRPr="00AC1E50">
        <w:rPr>
          <w:b/>
          <w:color w:val="FF0000"/>
          <w:sz w:val="28"/>
        </w:rPr>
        <w:t xml:space="preserve">, DOM methods, </w:t>
      </w:r>
      <w:proofErr w:type="spellStart"/>
      <w:r w:rsidR="005C697A" w:rsidRPr="00AC1E50">
        <w:rPr>
          <w:b/>
          <w:color w:val="FF0000"/>
          <w:sz w:val="28"/>
        </w:rPr>
        <w:t>JQuery</w:t>
      </w:r>
      <w:proofErr w:type="spellEnd"/>
      <w:r w:rsidR="005C697A" w:rsidRPr="00AC1E50">
        <w:rPr>
          <w:b/>
          <w:color w:val="FF0000"/>
          <w:sz w:val="28"/>
        </w:rPr>
        <w:t xml:space="preserve"> me</w:t>
      </w:r>
      <w:bookmarkStart w:id="0" w:name="_GoBack"/>
      <w:bookmarkEnd w:id="0"/>
      <w:r w:rsidR="005C697A" w:rsidRPr="00AC1E50">
        <w:rPr>
          <w:b/>
          <w:color w:val="FF0000"/>
          <w:sz w:val="28"/>
        </w:rPr>
        <w:t xml:space="preserve">thods, </w:t>
      </w:r>
      <w:proofErr w:type="spellStart"/>
      <w:r w:rsidR="00AC1E50" w:rsidRPr="00AC1E50">
        <w:rPr>
          <w:b/>
          <w:color w:val="FF0000"/>
          <w:sz w:val="28"/>
        </w:rPr>
        <w:t>Javascript</w:t>
      </w:r>
      <w:proofErr w:type="spellEnd"/>
      <w:r w:rsidR="005C697A" w:rsidRPr="00AC1E50">
        <w:rPr>
          <w:b/>
          <w:color w:val="FF0000"/>
          <w:sz w:val="28"/>
        </w:rPr>
        <w:t xml:space="preserve"> logical programs.</w:t>
      </w:r>
    </w:p>
    <w:sectPr w:rsidR="005C697A" w:rsidRPr="00AC1E50" w:rsidSect="000D4214">
      <w:headerReference w:type="default" r:id="rId7"/>
      <w:footerReference w:type="default" r:id="rId8"/>
      <w:pgSz w:w="11908" w:h="16833"/>
      <w:pgMar w:top="288" w:right="709" w:bottom="144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F80" w:rsidRDefault="00F30F80">
      <w:pPr>
        <w:spacing w:after="0" w:line="240" w:lineRule="auto"/>
      </w:pPr>
      <w:r>
        <w:separator/>
      </w:r>
    </w:p>
  </w:endnote>
  <w:endnote w:type="continuationSeparator" w:id="0">
    <w:p w:rsidR="00F30F80" w:rsidRDefault="00F3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017"/>
      <w:gridCol w:w="1405"/>
      <w:gridCol w:w="57"/>
    </w:tblGrid>
    <w:tr w:rsidR="00C012C7">
      <w:tc>
        <w:tcPr>
          <w:tcW w:w="9383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405"/>
          </w:tblGrid>
          <w:tr w:rsidR="00C012C7">
            <w:trPr>
              <w:trHeight w:val="282"/>
            </w:trPr>
            <w:tc>
              <w:tcPr>
                <w:tcW w:w="144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C012C7" w:rsidRDefault="002808C0">
                <w:pPr>
                  <w:spacing w:after="0" w:line="240" w:lineRule="auto"/>
                  <w:jc w:val="right"/>
                </w:pPr>
                <w:r>
                  <w:rPr>
                    <w:rFonts w:ascii="LM Roman 12" w:eastAsia="LM Roman 12" w:hAnsi="LM Roman 12"/>
                    <w:color w:val="000000"/>
                  </w:rPr>
                  <w:t>Page 1 of 1</w:t>
                </w:r>
              </w:p>
            </w:tc>
          </w:tr>
        </w:tbl>
        <w:p w:rsidR="00C012C7" w:rsidRDefault="00C012C7">
          <w:pPr>
            <w:spacing w:after="0" w:line="240" w:lineRule="auto"/>
          </w:pPr>
        </w:p>
      </w:tc>
      <w:tc>
        <w:tcPr>
          <w:tcW w:w="59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F80" w:rsidRDefault="00F30F80">
      <w:pPr>
        <w:spacing w:after="0" w:line="240" w:lineRule="auto"/>
      </w:pPr>
      <w:r>
        <w:separator/>
      </w:r>
    </w:p>
  </w:footnote>
  <w:footnote w:type="continuationSeparator" w:id="0">
    <w:p w:rsidR="00F30F80" w:rsidRDefault="00F30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7"/>
      <w:gridCol w:w="28"/>
      <w:gridCol w:w="914"/>
      <w:gridCol w:w="19"/>
      <w:gridCol w:w="302"/>
      <w:gridCol w:w="97"/>
      <w:gridCol w:w="3009"/>
      <w:gridCol w:w="348"/>
      <w:gridCol w:w="25"/>
      <w:gridCol w:w="1372"/>
      <w:gridCol w:w="19"/>
      <w:gridCol w:w="102"/>
      <w:gridCol w:w="4016"/>
      <w:gridCol w:w="30"/>
      <w:gridCol w:w="28"/>
      <w:gridCol w:w="42"/>
      <w:gridCol w:w="15"/>
      <w:gridCol w:w="6"/>
    </w:tblGrid>
    <w:tr w:rsidR="00D75A6E" w:rsidTr="00132213">
      <w:tc>
        <w:tcPr>
          <w:tcW w:w="114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29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313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102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3162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366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22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1618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74" w:type="dxa"/>
          <w:gridSpan w:val="2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3668" w:type="dxa"/>
          <w:gridSpan w:val="4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16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</w:tr>
    <w:tr w:rsidR="004B17D7" w:rsidTr="00132213">
      <w:tc>
        <w:tcPr>
          <w:tcW w:w="4700" w:type="dxa"/>
          <w:gridSpan w:val="7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:rsidR="00C012C7" w:rsidRDefault="004B12D6" w:rsidP="00D75A6E">
          <w:pPr>
            <w:spacing w:after="0" w:line="240" w:lineRule="auto"/>
          </w:pPr>
          <w:r w:rsidRPr="00B836BB">
            <w:rPr>
              <w:b/>
              <w:noProof/>
              <w:sz w:val="36"/>
            </w:rPr>
            <w:drawing>
              <wp:inline distT="0" distB="0" distL="0" distR="0" wp14:anchorId="10CC4BCB" wp14:editId="08845C21">
                <wp:extent cx="1550823" cy="700399"/>
                <wp:effectExtent l="0" t="0" r="0" b="0"/>
                <wp:docPr id="4" name="Picture 4" descr="E:\DU Logo\Darshan-University-Logo-horizontal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U Logo\Darshan-University-Logo-horizontal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2905" cy="728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2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5376" w:type="dxa"/>
          <w:gridSpan w:val="8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624"/>
          </w:tblGrid>
          <w:tr w:rsidR="00C012C7">
            <w:trPr>
              <w:trHeight w:val="336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C012C7" w:rsidRDefault="002B6139" w:rsidP="00D75A6E">
                <w:pPr>
                  <w:spacing w:after="0" w:line="240" w:lineRule="auto"/>
                  <w:jc w:val="right"/>
                </w:pPr>
                <w:proofErr w:type="spellStart"/>
                <w:r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>B.Tech.CSE</w:t>
                </w:r>
                <w:proofErr w:type="spellEnd"/>
                <w:r w:rsidR="002808C0"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 xml:space="preserve"> </w:t>
                </w:r>
              </w:p>
            </w:tc>
          </w:tr>
        </w:tbl>
        <w:p w:rsidR="00C012C7" w:rsidRDefault="00C012C7" w:rsidP="00D75A6E">
          <w:pPr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4B17D7" w:rsidTr="00132213">
      <w:tc>
        <w:tcPr>
          <w:tcW w:w="4700" w:type="dxa"/>
          <w:gridSpan w:val="7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6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2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618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74" w:type="dxa"/>
          <w:gridSpan w:val="2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668" w:type="dxa"/>
          <w:gridSpan w:val="4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4B17D7" w:rsidTr="00132213">
      <w:tc>
        <w:tcPr>
          <w:tcW w:w="4700" w:type="dxa"/>
          <w:gridSpan w:val="7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6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5398" w:type="dxa"/>
          <w:gridSpan w:val="9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649"/>
          </w:tblGrid>
          <w:tr w:rsidR="00C012C7">
            <w:trPr>
              <w:trHeight w:val="262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C012C7" w:rsidRDefault="002808C0" w:rsidP="00D75A6E">
                <w:pPr>
                  <w:spacing w:after="0" w:line="240" w:lineRule="auto"/>
                  <w:jc w:val="right"/>
                </w:pPr>
                <w:r>
                  <w:rPr>
                    <w:rFonts w:ascii="LM Roman 12" w:eastAsia="LM Roman 12" w:hAnsi="LM Roman 12"/>
                    <w:color w:val="000000"/>
                  </w:rPr>
                  <w:t>Academic Year 202</w:t>
                </w:r>
                <w:r w:rsidR="005F39C4">
                  <w:rPr>
                    <w:rFonts w:ascii="LM Roman 12" w:eastAsia="LM Roman 12" w:hAnsi="LM Roman 12"/>
                    <w:color w:val="000000"/>
                  </w:rPr>
                  <w:t>4</w:t>
                </w:r>
                <w:r>
                  <w:rPr>
                    <w:rFonts w:ascii="LM Roman 12" w:eastAsia="LM Roman 12" w:hAnsi="LM Roman 12"/>
                    <w:color w:val="000000"/>
                  </w:rPr>
                  <w:t>-2</w:t>
                </w:r>
                <w:r w:rsidR="005F39C4">
                  <w:rPr>
                    <w:rFonts w:ascii="LM Roman 12" w:eastAsia="LM Roman 12" w:hAnsi="LM Roman 12"/>
                    <w:color w:val="000000"/>
                  </w:rPr>
                  <w:t>5</w:t>
                </w:r>
                <w:r>
                  <w:rPr>
                    <w:rFonts w:ascii="LM Roman 12" w:eastAsia="LM Roman 12" w:hAnsi="LM Roman 12"/>
                    <w:color w:val="000000"/>
                  </w:rPr>
                  <w:t xml:space="preserve"> | Semester-</w:t>
                </w:r>
                <w:r w:rsidR="004F579D">
                  <w:rPr>
                    <w:rFonts w:ascii="LM Roman 12" w:eastAsia="LM Roman 12" w:hAnsi="LM Roman 12"/>
                    <w:color w:val="000000"/>
                  </w:rPr>
                  <w:t>I</w:t>
                </w:r>
                <w:r w:rsidR="006B49F9">
                  <w:rPr>
                    <w:rFonts w:ascii="LM Roman 12" w:eastAsia="LM Roman 12" w:hAnsi="LM Roman 12"/>
                    <w:color w:val="000000"/>
                  </w:rPr>
                  <w:t>II</w:t>
                </w:r>
                <w:r w:rsidR="004F579D">
                  <w:rPr>
                    <w:rFonts w:ascii="LM Roman 12" w:eastAsia="LM Roman 12" w:hAnsi="LM Roman 12"/>
                    <w:color w:val="000000"/>
                  </w:rPr>
                  <w:t xml:space="preserve"> </w:t>
                </w:r>
                <w:r>
                  <w:rPr>
                    <w:rFonts w:ascii="LM Roman 12" w:eastAsia="LM Roman 12" w:hAnsi="LM Roman 12"/>
                    <w:color w:val="000000"/>
                  </w:rPr>
                  <w:t xml:space="preserve"> </w:t>
                </w:r>
              </w:p>
            </w:tc>
          </w:tr>
        </w:tbl>
        <w:p w:rsidR="00C012C7" w:rsidRDefault="00C012C7" w:rsidP="00D75A6E">
          <w:pPr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4B17D7" w:rsidTr="00132213">
      <w:tc>
        <w:tcPr>
          <w:tcW w:w="4700" w:type="dxa"/>
          <w:gridSpan w:val="7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6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2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618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74" w:type="dxa"/>
          <w:gridSpan w:val="2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668" w:type="dxa"/>
          <w:gridSpan w:val="4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4B17D7" w:rsidTr="00132213">
      <w:tc>
        <w:tcPr>
          <w:tcW w:w="4700" w:type="dxa"/>
          <w:gridSpan w:val="7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6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5398" w:type="dxa"/>
          <w:gridSpan w:val="9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649"/>
          </w:tblGrid>
          <w:tr w:rsidR="00C012C7">
            <w:trPr>
              <w:trHeight w:val="262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C012C7" w:rsidRDefault="00740AC2" w:rsidP="00D75A6E">
                <w:pPr>
                  <w:spacing w:after="0" w:line="240" w:lineRule="auto"/>
                  <w:jc w:val="right"/>
                </w:pPr>
                <w:r>
                  <w:rPr>
                    <w:rFonts w:ascii="LM Roman 12" w:eastAsia="LM Roman 12" w:hAnsi="LM Roman 12"/>
                    <w:b/>
                    <w:color w:val="000000"/>
                  </w:rPr>
                  <w:t>Question Bank</w:t>
                </w:r>
                <w:r w:rsidR="002808C0">
                  <w:rPr>
                    <w:rFonts w:ascii="LM Roman 12" w:eastAsia="LM Roman 12" w:hAnsi="LM Roman 12"/>
                    <w:b/>
                    <w:color w:val="000000"/>
                  </w:rPr>
                  <w:t xml:space="preserve"> </w:t>
                </w:r>
              </w:p>
            </w:tc>
          </w:tr>
        </w:tbl>
        <w:p w:rsidR="00C012C7" w:rsidRDefault="00C012C7" w:rsidP="00D75A6E">
          <w:pPr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4B17D7" w:rsidTr="00132213">
      <w:trPr>
        <w:gridAfter w:val="3"/>
        <w:wAfter w:w="54" w:type="dxa"/>
      </w:trPr>
      <w:tc>
        <w:tcPr>
          <w:tcW w:w="114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9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960" w:type="dxa"/>
          <w:vMerge w:val="restart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5583" w:type="dxa"/>
          <w:gridSpan w:val="6"/>
          <w:vMerge w:val="restart"/>
        </w:tcPr>
        <w:tbl>
          <w:tblPr>
            <w:tblW w:w="5403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403"/>
          </w:tblGrid>
          <w:tr w:rsidR="00C012C7" w:rsidTr="004B17D7">
            <w:trPr>
              <w:trHeight w:val="262"/>
            </w:trPr>
            <w:tc>
              <w:tcPr>
                <w:tcW w:w="540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C012C7" w:rsidRPr="00132213" w:rsidRDefault="00132213" w:rsidP="00150C98">
                <w:pPr>
                  <w:spacing w:after="0" w:line="240" w:lineRule="auto"/>
                  <w:rPr>
                    <w:b/>
                  </w:rPr>
                </w:pPr>
                <w:r w:rsidRPr="00132213">
                  <w:rPr>
                    <w:rFonts w:ascii="LM Roman 12" w:eastAsia="LM Roman 12" w:hAnsi="LM Roman 12"/>
                    <w:b/>
                    <w:color w:val="000000"/>
                  </w:rPr>
                  <w:t>230</w:t>
                </w:r>
                <w:r w:rsidR="00DB7020">
                  <w:rPr>
                    <w:rFonts w:ascii="LM Roman 12" w:eastAsia="LM Roman 12" w:hAnsi="LM Roman 12"/>
                    <w:b/>
                    <w:color w:val="000000"/>
                  </w:rPr>
                  <w:t>1CS36</w:t>
                </w:r>
                <w:r w:rsidR="006B49F9">
                  <w:rPr>
                    <w:rFonts w:ascii="LM Roman 12" w:eastAsia="LM Roman 12" w:hAnsi="LM Roman 12"/>
                    <w:b/>
                    <w:color w:val="000000"/>
                  </w:rPr>
                  <w:t>3</w:t>
                </w:r>
                <w:r w:rsidR="004F579D" w:rsidRPr="00132213">
                  <w:rPr>
                    <w:rFonts w:ascii="LM Roman 12" w:eastAsia="LM Roman 12" w:hAnsi="LM Roman 12"/>
                    <w:b/>
                    <w:color w:val="000000"/>
                  </w:rPr>
                  <w:t xml:space="preserve"> - </w:t>
                </w:r>
                <w:r w:rsidR="00150C98" w:rsidRPr="00132213">
                  <w:rPr>
                    <w:rFonts w:ascii="LM Roman 12" w:eastAsia="LM Roman 12" w:hAnsi="LM Roman 12"/>
                    <w:b/>
                    <w:color w:val="808080" w:themeColor="background1" w:themeShade="80"/>
                  </w:rPr>
                  <w:t>Web Technology - 1</w:t>
                </w:r>
              </w:p>
            </w:tc>
          </w:tr>
        </w:tbl>
        <w:p w:rsidR="00C012C7" w:rsidRDefault="00C012C7" w:rsidP="00D75A6E">
          <w:pPr>
            <w:spacing w:after="0" w:line="240" w:lineRule="auto"/>
          </w:pPr>
        </w:p>
      </w:tc>
      <w:tc>
        <w:tcPr>
          <w:tcW w:w="2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668" w:type="dxa"/>
          <w:gridSpan w:val="2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4B17D7" w:rsidTr="00132213">
      <w:trPr>
        <w:trHeight w:val="38"/>
      </w:trPr>
      <w:tc>
        <w:tcPr>
          <w:tcW w:w="114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9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960" w:type="dxa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5583" w:type="dxa"/>
          <w:gridSpan w:val="6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722" w:type="dxa"/>
          <w:gridSpan w:val="5"/>
          <w:vMerge w:val="restart"/>
        </w:tcPr>
        <w:tbl>
          <w:tblPr>
            <w:tblW w:w="4426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426"/>
          </w:tblGrid>
          <w:tr w:rsidR="00C012C7" w:rsidTr="00132213">
            <w:trPr>
              <w:trHeight w:val="307"/>
            </w:trPr>
            <w:tc>
              <w:tcPr>
                <w:tcW w:w="4426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C012C7" w:rsidRDefault="00D75A6E" w:rsidP="00132213">
                <w:pPr>
                  <w:spacing w:after="0" w:line="240" w:lineRule="auto"/>
                </w:pPr>
                <w:r>
                  <w:rPr>
                    <w:rFonts w:ascii="LM Roman 12" w:eastAsia="LM Roman 12" w:hAnsi="LM Roman 12"/>
                    <w:color w:val="000000"/>
                  </w:rPr>
                  <w:t>Faculty:</w:t>
                </w:r>
                <w:r w:rsidR="00150C98">
                  <w:rPr>
                    <w:rFonts w:ascii="LM Roman 12" w:eastAsia="LM Roman 12" w:hAnsi="LM Roman 12"/>
                    <w:color w:val="000000"/>
                  </w:rPr>
                  <w:t xml:space="preserve"> </w:t>
                </w:r>
                <w:proofErr w:type="spellStart"/>
                <w:r w:rsidR="00150C98">
                  <w:rPr>
                    <w:rFonts w:ascii="LM Roman 12" w:eastAsia="LM Roman 12" w:hAnsi="LM Roman 12"/>
                    <w:color w:val="000000"/>
                  </w:rPr>
                  <w:t>Prof.</w:t>
                </w:r>
                <w:proofErr w:type="spellEnd"/>
                <w:r w:rsidR="00150C98">
                  <w:rPr>
                    <w:rFonts w:ascii="LM Roman 12" w:eastAsia="LM Roman 12" w:hAnsi="LM Roman 12"/>
                    <w:color w:val="000000"/>
                  </w:rPr>
                  <w:t xml:space="preserve"> </w:t>
                </w:r>
                <w:proofErr w:type="spellStart"/>
                <w:r w:rsidR="00132213">
                  <w:rPr>
                    <w:rFonts w:ascii="LM Roman 12" w:eastAsia="LM Roman 12" w:hAnsi="LM Roman 12"/>
                    <w:color w:val="000000"/>
                  </w:rPr>
                  <w:t>Dharmik</w:t>
                </w:r>
                <w:proofErr w:type="spellEnd"/>
                <w:r w:rsidR="00132213">
                  <w:rPr>
                    <w:rFonts w:ascii="LM Roman 12" w:eastAsia="LM Roman 12" w:hAnsi="LM Roman 12"/>
                    <w:color w:val="000000"/>
                  </w:rPr>
                  <w:t xml:space="preserve"> P </w:t>
                </w:r>
                <w:proofErr w:type="spellStart"/>
                <w:r w:rsidR="00132213">
                  <w:rPr>
                    <w:rFonts w:ascii="LM Roman 12" w:eastAsia="LM Roman 12" w:hAnsi="LM Roman 12"/>
                    <w:color w:val="000000"/>
                  </w:rPr>
                  <w:t>Vasiyani</w:t>
                </w:r>
                <w:proofErr w:type="spellEnd"/>
              </w:p>
            </w:tc>
          </w:tr>
        </w:tbl>
        <w:p w:rsidR="00C012C7" w:rsidRDefault="00C012C7" w:rsidP="00D75A6E">
          <w:pPr>
            <w:spacing w:after="0" w:line="240" w:lineRule="auto"/>
          </w:pPr>
        </w:p>
      </w:tc>
      <w:tc>
        <w:tcPr>
          <w:tcW w:w="1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4B17D7" w:rsidTr="00132213">
      <w:tc>
        <w:tcPr>
          <w:tcW w:w="114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9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:rsidR="00C012C7" w:rsidRDefault="00132213" w:rsidP="00D75A6E">
          <w:pPr>
            <w:pStyle w:val="EmptyCellLayoutStyle"/>
            <w:spacing w:after="0" w:line="240" w:lineRule="auto"/>
          </w:pPr>
          <w:r>
            <w:rPr>
              <w:rFonts w:ascii="LM Roman 12" w:eastAsia="LM Roman 12" w:hAnsi="LM Roman 12"/>
              <w:b/>
              <w:color w:val="000000"/>
              <w:sz w:val="20"/>
            </w:rPr>
            <w:t xml:space="preserve">Subject </w:t>
          </w:r>
        </w:p>
      </w:tc>
      <w:tc>
        <w:tcPr>
          <w:tcW w:w="2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5583" w:type="dxa"/>
          <w:gridSpan w:val="6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722" w:type="dxa"/>
          <w:gridSpan w:val="5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D75A6E" w:rsidTr="00132213">
      <w:tc>
        <w:tcPr>
          <w:tcW w:w="114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9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13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02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162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6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2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618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722" w:type="dxa"/>
          <w:gridSpan w:val="5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4B17D7" w:rsidTr="00132213">
      <w:tc>
        <w:tcPr>
          <w:tcW w:w="114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9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13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02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8910" w:type="dxa"/>
          <w:gridSpan w:val="10"/>
          <w:vMerge w:val="restart"/>
        </w:tcPr>
        <w:p w:rsidR="00C012C7" w:rsidRDefault="00C012C7" w:rsidP="00D75A6E">
          <w:pPr>
            <w:spacing w:after="0" w:line="240" w:lineRule="auto"/>
          </w:pPr>
        </w:p>
      </w:tc>
      <w:tc>
        <w:tcPr>
          <w:tcW w:w="1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4B17D7" w:rsidTr="00132213">
      <w:tc>
        <w:tcPr>
          <w:tcW w:w="114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322" w:type="dxa"/>
          <w:gridSpan w:val="4"/>
        </w:tcPr>
        <w:p w:rsidR="00C012C7" w:rsidRDefault="00C012C7" w:rsidP="00D75A6E">
          <w:pPr>
            <w:spacing w:after="0" w:line="240" w:lineRule="auto"/>
          </w:pPr>
        </w:p>
      </w:tc>
      <w:tc>
        <w:tcPr>
          <w:tcW w:w="102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8910" w:type="dxa"/>
          <w:gridSpan w:val="10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D75A6E" w:rsidTr="00132213">
      <w:tc>
        <w:tcPr>
          <w:tcW w:w="114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29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313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102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3162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366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22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1618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74" w:type="dxa"/>
          <w:gridSpan w:val="2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3668" w:type="dxa"/>
          <w:gridSpan w:val="4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16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C7"/>
    <w:rsid w:val="000105FD"/>
    <w:rsid w:val="000675A7"/>
    <w:rsid w:val="000D4214"/>
    <w:rsid w:val="000F1FE8"/>
    <w:rsid w:val="000F55E3"/>
    <w:rsid w:val="000F59BF"/>
    <w:rsid w:val="0010785A"/>
    <w:rsid w:val="00132213"/>
    <w:rsid w:val="00145502"/>
    <w:rsid w:val="00150C98"/>
    <w:rsid w:val="0017469B"/>
    <w:rsid w:val="0018220F"/>
    <w:rsid w:val="00190201"/>
    <w:rsid w:val="00196D5C"/>
    <w:rsid w:val="00227FC3"/>
    <w:rsid w:val="002808C0"/>
    <w:rsid w:val="002B6139"/>
    <w:rsid w:val="00306C40"/>
    <w:rsid w:val="00351610"/>
    <w:rsid w:val="00394F96"/>
    <w:rsid w:val="003A4F5B"/>
    <w:rsid w:val="00447C8C"/>
    <w:rsid w:val="00456CB2"/>
    <w:rsid w:val="004B12D6"/>
    <w:rsid w:val="004B17D7"/>
    <w:rsid w:val="004F579D"/>
    <w:rsid w:val="0050778D"/>
    <w:rsid w:val="005345D0"/>
    <w:rsid w:val="00560469"/>
    <w:rsid w:val="00594652"/>
    <w:rsid w:val="005C697A"/>
    <w:rsid w:val="005F39C4"/>
    <w:rsid w:val="005F698F"/>
    <w:rsid w:val="006B0207"/>
    <w:rsid w:val="006B49F9"/>
    <w:rsid w:val="00731733"/>
    <w:rsid w:val="00740AC2"/>
    <w:rsid w:val="00740B54"/>
    <w:rsid w:val="007A7A1D"/>
    <w:rsid w:val="00807722"/>
    <w:rsid w:val="008B2E8E"/>
    <w:rsid w:val="00912BE3"/>
    <w:rsid w:val="009807BD"/>
    <w:rsid w:val="009B114D"/>
    <w:rsid w:val="00A216BD"/>
    <w:rsid w:val="00A26C99"/>
    <w:rsid w:val="00A77771"/>
    <w:rsid w:val="00AC1E50"/>
    <w:rsid w:val="00B10D5B"/>
    <w:rsid w:val="00B43099"/>
    <w:rsid w:val="00BA0930"/>
    <w:rsid w:val="00C012C7"/>
    <w:rsid w:val="00C46BD6"/>
    <w:rsid w:val="00CD4337"/>
    <w:rsid w:val="00D14DA9"/>
    <w:rsid w:val="00D75A6E"/>
    <w:rsid w:val="00D96F69"/>
    <w:rsid w:val="00DB7020"/>
    <w:rsid w:val="00E24E82"/>
    <w:rsid w:val="00E37BE3"/>
    <w:rsid w:val="00EB445A"/>
    <w:rsid w:val="00ED29B6"/>
    <w:rsid w:val="00F02EB2"/>
    <w:rsid w:val="00F056D5"/>
    <w:rsid w:val="00F30F80"/>
    <w:rsid w:val="00F442AF"/>
    <w:rsid w:val="00FB1AF9"/>
    <w:rsid w:val="00F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149E92D-BBE1-48A0-A640-081BECD3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4B1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D7"/>
  </w:style>
  <w:style w:type="paragraph" w:styleId="Footer">
    <w:name w:val="footer"/>
    <w:basedOn w:val="Normal"/>
    <w:link w:val="FooterChar"/>
    <w:uiPriority w:val="99"/>
    <w:unhideWhenUsed/>
    <w:rsid w:val="004B1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D7"/>
  </w:style>
  <w:style w:type="table" w:styleId="TableGrid">
    <w:name w:val="Table Grid"/>
    <w:basedOn w:val="TableNormal"/>
    <w:uiPriority w:val="39"/>
    <w:rsid w:val="000D4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668</Words>
  <Characters>2521</Characters>
  <Application>Microsoft Office Word</Application>
  <DocSecurity>0</DocSecurity>
  <Lines>360</Lines>
  <Paragraphs>398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LecturePlanning</vt:lpstr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LecturePlanning</dc:title>
  <dc:creator>swati</dc:creator>
  <dc:description/>
  <cp:lastModifiedBy>Dell</cp:lastModifiedBy>
  <cp:revision>12</cp:revision>
  <cp:lastPrinted>2021-10-06T02:54:00Z</cp:lastPrinted>
  <dcterms:created xsi:type="dcterms:W3CDTF">2024-08-14T06:45:00Z</dcterms:created>
  <dcterms:modified xsi:type="dcterms:W3CDTF">2024-10-28T08:08:00Z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f0961963e2b7312e522dcb8da56f720724e90c93f3a26cb629da82698f2b4252</vt:lpwstr>
  </property>
</Properties>
</file>